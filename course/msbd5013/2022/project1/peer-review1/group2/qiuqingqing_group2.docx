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0E6" w:rsidRPr="00E45269" w:rsidRDefault="009760E6" w:rsidP="009760E6">
      <w:pPr>
        <w:autoSpaceDE w:val="0"/>
        <w:autoSpaceDN w:val="0"/>
        <w:adjustRightInd w:val="0"/>
        <w:jc w:val="left"/>
        <w:rPr>
          <w:rFonts w:ascii="Times New Roman" w:hAnsi="Times New Roman" w:cs="Times New Roman"/>
          <w:color w:val="353535"/>
          <w:kern w:val="0"/>
          <w:sz w:val="24"/>
        </w:rPr>
      </w:pPr>
      <w:r w:rsidRPr="00E45269">
        <w:rPr>
          <w:rFonts w:ascii="Times New Roman" w:hAnsi="Times New Roman" w:cs="Times New Roman"/>
          <w:color w:val="353535"/>
          <w:kern w:val="0"/>
          <w:sz w:val="24"/>
        </w:rPr>
        <w:t>2:</w:t>
      </w:r>
    </w:p>
    <w:p w:rsidR="009760E6" w:rsidRPr="00E45269" w:rsidRDefault="009760E6" w:rsidP="009760E6">
      <w:pPr>
        <w:numPr>
          <w:ilvl w:val="0"/>
          <w:numId w:val="2"/>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hAnsi="Times New Roman" w:cs="Times New Roman"/>
          <w:color w:val="353535"/>
          <w:kern w:val="0"/>
          <w:sz w:val="24"/>
        </w:rPr>
        <w:t>Summary of the report. They did M5 forecasting. They did exploratory analysis</w:t>
      </w:r>
      <w:r w:rsidRPr="00E45269">
        <w:rPr>
          <w:rFonts w:ascii="Times New Roman" w:eastAsia=".PingFang SC" w:hAnsi="Times New Roman" w:cs="Times New Roman"/>
          <w:color w:val="353535"/>
          <w:kern w:val="0"/>
          <w:sz w:val="24"/>
        </w:rPr>
        <w:t>, feature engineering and model building. They selected three models of ARIMA, LSTM, and LGB and compare two models’ performance and chose LGB finally.</w:t>
      </w:r>
    </w:p>
    <w:p w:rsidR="009760E6" w:rsidRPr="00E45269" w:rsidRDefault="009760E6" w:rsidP="009760E6">
      <w:pPr>
        <w:autoSpaceDE w:val="0"/>
        <w:autoSpaceDN w:val="0"/>
        <w:adjustRightInd w:val="0"/>
        <w:jc w:val="left"/>
        <w:rPr>
          <w:rFonts w:ascii="Times New Roman" w:eastAsia=".PingFang SC" w:hAnsi="Times New Roman" w:cs="Times New Roman"/>
          <w:color w:val="353535"/>
          <w:kern w:val="0"/>
          <w:sz w:val="24"/>
        </w:rPr>
      </w:pPr>
    </w:p>
    <w:p w:rsidR="009760E6" w:rsidRPr="00E45269" w:rsidRDefault="009760E6" w:rsidP="009760E6">
      <w:pPr>
        <w:numPr>
          <w:ilvl w:val="0"/>
          <w:numId w:val="3"/>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Describe the strengths of the report.</w:t>
      </w:r>
    </w:p>
    <w:p w:rsidR="009760E6" w:rsidRPr="00E45269" w:rsidRDefault="009760E6" w:rsidP="009760E6">
      <w:pPr>
        <w:numPr>
          <w:ilvl w:val="1"/>
          <w:numId w:val="3"/>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1. They performed memory-saving operations.</w:t>
      </w:r>
    </w:p>
    <w:p w:rsidR="009760E6" w:rsidRPr="00E45269" w:rsidRDefault="009760E6" w:rsidP="009760E6">
      <w:pPr>
        <w:numPr>
          <w:ilvl w:val="1"/>
          <w:numId w:val="3"/>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2. Feature engineering includes adding lags, sliding time windows and mean encoding.</w:t>
      </w:r>
    </w:p>
    <w:p w:rsidR="009760E6" w:rsidRPr="00E45269" w:rsidRDefault="009760E6" w:rsidP="009760E6">
      <w:pPr>
        <w:numPr>
          <w:ilvl w:val="1"/>
          <w:numId w:val="3"/>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3. The compared two mod</w:t>
      </w:r>
      <w:r>
        <w:rPr>
          <w:rFonts w:ascii="Times New Roman" w:eastAsia=".PingFang SC" w:hAnsi="Times New Roman" w:cs="Times New Roman"/>
          <w:color w:val="353535"/>
          <w:kern w:val="0"/>
          <w:sz w:val="24"/>
        </w:rPr>
        <w:t>el</w:t>
      </w:r>
      <w:r w:rsidRPr="00E45269">
        <w:rPr>
          <w:rFonts w:ascii="Times New Roman" w:eastAsia=".PingFang SC" w:hAnsi="Times New Roman" w:cs="Times New Roman"/>
          <w:color w:val="353535"/>
          <w:kern w:val="0"/>
          <w:sz w:val="24"/>
        </w:rPr>
        <w:t>s</w:t>
      </w:r>
      <w:r>
        <w:rPr>
          <w:rFonts w:ascii="Times New Roman" w:eastAsia=".PingFang SC" w:hAnsi="Times New Roman" w:cs="Times New Roman"/>
          <w:color w:val="353535"/>
          <w:kern w:val="0"/>
          <w:sz w:val="24"/>
        </w:rPr>
        <w:t>’</w:t>
      </w:r>
      <w:r w:rsidRPr="00E45269">
        <w:rPr>
          <w:rFonts w:ascii="Times New Roman" w:eastAsia=".PingFang SC" w:hAnsi="Times New Roman" w:cs="Times New Roman"/>
          <w:color w:val="353535"/>
          <w:kern w:val="0"/>
          <w:sz w:val="24"/>
        </w:rPr>
        <w:t xml:space="preserve"> performance.</w:t>
      </w:r>
    </w:p>
    <w:p w:rsidR="009760E6" w:rsidRPr="00E45269" w:rsidRDefault="009760E6" w:rsidP="009760E6">
      <w:pPr>
        <w:numPr>
          <w:ilvl w:val="0"/>
          <w:numId w:val="3"/>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 xml:space="preserve">Describe the weaknesses of the report. </w:t>
      </w:r>
    </w:p>
    <w:p w:rsidR="009760E6" w:rsidRPr="00E45269" w:rsidRDefault="009760E6" w:rsidP="009760E6">
      <w:pPr>
        <w:numPr>
          <w:ilvl w:val="1"/>
          <w:numId w:val="3"/>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 xml:space="preserve">1. Only select one product from each </w:t>
      </w:r>
      <w:proofErr w:type="gramStart"/>
      <w:r w:rsidRPr="00E45269">
        <w:rPr>
          <w:rFonts w:ascii="Times New Roman" w:eastAsia=".PingFang SC" w:hAnsi="Times New Roman" w:cs="Times New Roman"/>
          <w:color w:val="353535"/>
          <w:kern w:val="0"/>
          <w:sz w:val="24"/>
        </w:rPr>
        <w:t>category, and</w:t>
      </w:r>
      <w:proofErr w:type="gramEnd"/>
      <w:r w:rsidRPr="00E45269">
        <w:rPr>
          <w:rFonts w:ascii="Times New Roman" w:eastAsia=".PingFang SC" w:hAnsi="Times New Roman" w:cs="Times New Roman"/>
          <w:color w:val="353535"/>
          <w:kern w:val="0"/>
          <w:sz w:val="24"/>
        </w:rPr>
        <w:t xml:space="preserve"> say sales of products has a certain trend and pattern maybe not representative.</w:t>
      </w:r>
    </w:p>
    <w:p w:rsidR="009760E6" w:rsidRPr="00E45269" w:rsidRDefault="009760E6" w:rsidP="009760E6">
      <w:pPr>
        <w:numPr>
          <w:ilvl w:val="1"/>
          <w:numId w:val="3"/>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2. They mentioned feature importance in feature engineering and would use it to change the features during the training and evaluation process. But I didn’t see the implementation.</w:t>
      </w:r>
    </w:p>
    <w:p w:rsidR="009760E6" w:rsidRPr="00E45269" w:rsidRDefault="009760E6" w:rsidP="009760E6">
      <w:pPr>
        <w:numPr>
          <w:ilvl w:val="1"/>
          <w:numId w:val="3"/>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3. suggestion: add parameters setting in the report.</w:t>
      </w:r>
    </w:p>
    <w:p w:rsidR="009760E6" w:rsidRPr="00E45269" w:rsidRDefault="009760E6" w:rsidP="009760E6">
      <w:pPr>
        <w:autoSpaceDE w:val="0"/>
        <w:autoSpaceDN w:val="0"/>
        <w:adjustRightInd w:val="0"/>
        <w:jc w:val="left"/>
        <w:rPr>
          <w:rFonts w:ascii="Times New Roman" w:eastAsia=".PingFang SC" w:hAnsi="Times New Roman" w:cs="Times New Roman"/>
          <w:color w:val="353535"/>
          <w:kern w:val="0"/>
          <w:sz w:val="24"/>
        </w:rPr>
      </w:pPr>
    </w:p>
    <w:p w:rsidR="009760E6" w:rsidRPr="00E45269" w:rsidRDefault="009760E6" w:rsidP="009760E6">
      <w:pPr>
        <w:numPr>
          <w:ilvl w:val="0"/>
          <w:numId w:val="4"/>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 xml:space="preserve">Evaluation on Clarity and quality of writing (1-5): Is the report clearly written? Is there a good use of examples and figures? Is it well organized? Are there problems with style and grammar? Are there issues with typos, formatting, references, etc.? Please make suggestions to improve the clarity of the </w:t>
      </w:r>
      <w:proofErr w:type="gramStart"/>
      <w:r w:rsidRPr="00E45269">
        <w:rPr>
          <w:rFonts w:ascii="Times New Roman" w:eastAsia=".PingFang SC" w:hAnsi="Times New Roman" w:cs="Times New Roman"/>
          <w:color w:val="353535"/>
          <w:kern w:val="0"/>
          <w:sz w:val="24"/>
        </w:rPr>
        <w:t>paper, and</w:t>
      </w:r>
      <w:proofErr w:type="gramEnd"/>
      <w:r w:rsidRPr="00E45269">
        <w:rPr>
          <w:rFonts w:ascii="Times New Roman" w:eastAsia=".PingFang SC" w:hAnsi="Times New Roman" w:cs="Times New Roman"/>
          <w:color w:val="353535"/>
          <w:kern w:val="0"/>
          <w:sz w:val="24"/>
        </w:rPr>
        <w:t xml:space="preserve"> provide details of typos. </w:t>
      </w:r>
    </w:p>
    <w:p w:rsidR="009760E6" w:rsidRPr="00E45269" w:rsidRDefault="009760E6" w:rsidP="009760E6">
      <w:pPr>
        <w:numPr>
          <w:ilvl w:val="1"/>
          <w:numId w:val="4"/>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4</w:t>
      </w:r>
    </w:p>
    <w:p w:rsidR="009760E6" w:rsidRPr="00E45269" w:rsidRDefault="009760E6" w:rsidP="009760E6">
      <w:pPr>
        <w:numPr>
          <w:ilvl w:val="1"/>
          <w:numId w:val="4"/>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The report is clearly written with figures and well designed. Maybe the EDA part can be polished.</w:t>
      </w:r>
    </w:p>
    <w:p w:rsidR="009760E6" w:rsidRPr="00E45269" w:rsidRDefault="009760E6" w:rsidP="009760E6">
      <w:pPr>
        <w:autoSpaceDE w:val="0"/>
        <w:autoSpaceDN w:val="0"/>
        <w:adjustRightInd w:val="0"/>
        <w:jc w:val="left"/>
        <w:rPr>
          <w:rFonts w:ascii="Times New Roman" w:eastAsia=".PingFang SC" w:hAnsi="Times New Roman" w:cs="Times New Roman"/>
          <w:color w:val="353535"/>
          <w:kern w:val="0"/>
          <w:sz w:val="24"/>
        </w:rPr>
      </w:pPr>
    </w:p>
    <w:p w:rsidR="009760E6" w:rsidRPr="00E45269" w:rsidRDefault="009760E6" w:rsidP="009760E6">
      <w:pPr>
        <w:numPr>
          <w:ilvl w:val="0"/>
          <w:numId w:val="5"/>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 xml:space="preserve">Evaluation on Technical Quality (1-5): Are the results technically sound? Are there obvious flaws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 </w:t>
      </w:r>
    </w:p>
    <w:p w:rsidR="009760E6" w:rsidRPr="00E45269" w:rsidRDefault="009760E6" w:rsidP="009760E6">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4</w:t>
      </w:r>
    </w:p>
    <w:p w:rsidR="009760E6" w:rsidRPr="00E45269" w:rsidRDefault="009760E6" w:rsidP="009760E6">
      <w:pPr>
        <w:numPr>
          <w:ilvl w:val="0"/>
          <w:numId w:val="5"/>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Overall rating: (5- My vote as the best-report. 4- A good report. 3- An average one. 2- below average. 1- a poorly written one).</w:t>
      </w:r>
    </w:p>
    <w:p w:rsidR="009760E6" w:rsidRPr="00E45269" w:rsidRDefault="009760E6" w:rsidP="009760E6">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4</w:t>
      </w:r>
    </w:p>
    <w:p w:rsidR="009760E6" w:rsidRPr="00E45269" w:rsidRDefault="009760E6" w:rsidP="009760E6">
      <w:pPr>
        <w:numPr>
          <w:ilvl w:val="0"/>
          <w:numId w:val="5"/>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Confidence on your assessment (1-3) (3- I have carefully read the paper and checked the results, 2- I just browse the paper without checking the details, 1- My assessment can be wrong)</w:t>
      </w:r>
    </w:p>
    <w:p w:rsidR="009760E6" w:rsidRPr="00E45269" w:rsidRDefault="009760E6" w:rsidP="009760E6">
      <w:pPr>
        <w:numPr>
          <w:ilvl w:val="1"/>
          <w:numId w:val="5"/>
        </w:numPr>
        <w:autoSpaceDE w:val="0"/>
        <w:autoSpaceDN w:val="0"/>
        <w:adjustRightInd w:val="0"/>
        <w:ind w:left="0" w:firstLine="0"/>
        <w:jc w:val="left"/>
        <w:rPr>
          <w:rFonts w:ascii="Times New Roman" w:eastAsia=".PingFang SC" w:hAnsi="Times New Roman" w:cs="Times New Roman"/>
          <w:color w:val="353535"/>
          <w:kern w:val="0"/>
          <w:sz w:val="24"/>
        </w:rPr>
      </w:pPr>
      <w:r w:rsidRPr="00E45269">
        <w:rPr>
          <w:rFonts w:ascii="Times New Roman" w:eastAsia=".PingFang SC" w:hAnsi="Times New Roman" w:cs="Times New Roman"/>
          <w:color w:val="353535"/>
          <w:kern w:val="0"/>
          <w:sz w:val="24"/>
        </w:rPr>
        <w:t>3</w:t>
      </w:r>
    </w:p>
    <w:p w:rsidR="00F52A78" w:rsidRDefault="00F52A78" w:rsidP="00F52A78">
      <w:bookmarkStart w:id="0" w:name="_GoBack"/>
      <w:bookmarkEnd w:id="0"/>
    </w:p>
    <w:sectPr w:rsidR="00F52A78" w:rsidSect="00C00A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 Xian"/>
    <w:panose1 w:val="02010600030101010101"/>
    <w:charset w:val="86"/>
    <w:family w:val="auto"/>
    <w:pitch w:val="variable"/>
    <w:sig w:usb0="A00002BF" w:usb1="38CF7CFA" w:usb2="00000016" w:usb3="00000000" w:csb0="0004000F" w:csb1="00000000"/>
  </w:font>
  <w:font w:name=".PingFang SC">
    <w:altName w:val="微软雅黑"/>
    <w:panose1 w:val="020B0604020202020204"/>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2833073"/>
    <w:multiLevelType w:val="hybridMultilevel"/>
    <w:tmpl w:val="B37AD0F8"/>
    <w:lvl w:ilvl="0" w:tplc="8F30A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B9"/>
    <w:rsid w:val="005F1908"/>
    <w:rsid w:val="00883CC1"/>
    <w:rsid w:val="009760E6"/>
    <w:rsid w:val="00A67CB9"/>
    <w:rsid w:val="00C00A70"/>
    <w:rsid w:val="00F52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AE2606"/>
  <w15:chartTrackingRefBased/>
  <w15:docId w15:val="{A10146CF-AB74-E94A-9334-4E44FD0C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1908"/>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9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Xuantong</dc:creator>
  <cp:keywords/>
  <dc:description/>
  <cp:lastModifiedBy>LIU Xuantong</cp:lastModifiedBy>
  <cp:revision>2</cp:revision>
  <dcterms:created xsi:type="dcterms:W3CDTF">2022-04-10T03:38:00Z</dcterms:created>
  <dcterms:modified xsi:type="dcterms:W3CDTF">2022-04-10T03:38:00Z</dcterms:modified>
</cp:coreProperties>
</file>