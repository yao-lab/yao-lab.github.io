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4E1C" w:rsidRDefault="00164E1C" w:rsidP="00164E1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2.</w:t>
      </w:r>
    </w:p>
    <w:p w:rsidR="00164E1C" w:rsidRDefault="00164E1C" w:rsidP="00164E1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Summary</w:t>
      </w:r>
      <w:r>
        <w:rPr>
          <w:rFonts w:ascii="AppleSystemUIFont" w:hAnsi="AppleSystemUIFont" w:cs="AppleSystemUIFont"/>
          <w:kern w:val="0"/>
          <w:sz w:val="26"/>
          <w:szCs w:val="26"/>
        </w:rPr>
        <w:t>：</w:t>
      </w:r>
      <w:r>
        <w:rPr>
          <w:rFonts w:ascii="AppleSystemUIFont" w:hAnsi="AppleSystemUIFont" w:cs="AppleSystemUIFont"/>
          <w:kern w:val="0"/>
          <w:sz w:val="26"/>
          <w:szCs w:val="26"/>
        </w:rPr>
        <w:t xml:space="preserve">To predict the sales , they at first use EDA to explore the dataset. As for the feature generation, they use lag. Mean encoding sliding windows and other methods to create new features. As for the model selection, they chose ARIMA, LGBM and LSTM to </w:t>
      </w:r>
      <w:proofErr w:type="gramStart"/>
      <w:r>
        <w:rPr>
          <w:rFonts w:ascii="AppleSystemUIFont" w:hAnsi="AppleSystemUIFont" w:cs="AppleSystemUIFont"/>
          <w:kern w:val="0"/>
          <w:sz w:val="26"/>
          <w:szCs w:val="26"/>
        </w:rPr>
        <w:t>perform  the</w:t>
      </w:r>
      <w:proofErr w:type="gramEnd"/>
      <w:r>
        <w:rPr>
          <w:rFonts w:ascii="AppleSystemUIFont" w:hAnsi="AppleSystemUIFont" w:cs="AppleSystemUIFont"/>
          <w:kern w:val="0"/>
          <w:sz w:val="26"/>
          <w:szCs w:val="26"/>
        </w:rPr>
        <w:t xml:space="preserve"> project and finally, after comparing,  they use the LGBM.</w:t>
      </w:r>
    </w:p>
    <w:p w:rsidR="00164E1C" w:rsidRDefault="00164E1C" w:rsidP="00164E1C">
      <w:pPr>
        <w:autoSpaceDE w:val="0"/>
        <w:autoSpaceDN w:val="0"/>
        <w:adjustRightInd w:val="0"/>
        <w:jc w:val="left"/>
        <w:rPr>
          <w:rFonts w:ascii="AppleSystemUIFont" w:hAnsi="AppleSystemUIFont" w:cs="AppleSystemUIFont"/>
          <w:kern w:val="0"/>
          <w:sz w:val="26"/>
          <w:szCs w:val="26"/>
        </w:rPr>
      </w:pPr>
    </w:p>
    <w:p w:rsidR="00164E1C" w:rsidRDefault="00164E1C" w:rsidP="00164E1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strength: Instead of one single model, they use three models to perform the project, some are statistical models and others are in machine learning domain. And they do a lot in feature engineering such as the feature importance and the time sequence creating. And the final analysis is quite clear and informative.</w:t>
      </w:r>
    </w:p>
    <w:p w:rsidR="00164E1C" w:rsidRDefault="00164E1C" w:rsidP="00164E1C">
      <w:pPr>
        <w:autoSpaceDE w:val="0"/>
        <w:autoSpaceDN w:val="0"/>
        <w:adjustRightInd w:val="0"/>
        <w:jc w:val="left"/>
        <w:rPr>
          <w:rFonts w:ascii="AppleSystemUIFont" w:hAnsi="AppleSystemUIFont" w:cs="AppleSystemUIFont"/>
          <w:kern w:val="0"/>
          <w:sz w:val="26"/>
          <w:szCs w:val="26"/>
        </w:rPr>
      </w:pPr>
    </w:p>
    <w:p w:rsidR="00164E1C" w:rsidRDefault="00164E1C" w:rsidP="00164E1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Weakness: The report can be more delicate.</w:t>
      </w:r>
    </w:p>
    <w:p w:rsidR="00164E1C" w:rsidRDefault="00164E1C" w:rsidP="00164E1C">
      <w:pPr>
        <w:autoSpaceDE w:val="0"/>
        <w:autoSpaceDN w:val="0"/>
        <w:adjustRightInd w:val="0"/>
        <w:jc w:val="left"/>
        <w:rPr>
          <w:rFonts w:ascii="AppleSystemUIFont" w:hAnsi="AppleSystemUIFont" w:cs="AppleSystemUIFont"/>
          <w:kern w:val="0"/>
          <w:sz w:val="26"/>
          <w:szCs w:val="26"/>
        </w:rPr>
      </w:pPr>
    </w:p>
    <w:p w:rsidR="00164E1C" w:rsidRDefault="00164E1C" w:rsidP="00164E1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Rate Evaluation on the clarity and quality: 4</w:t>
      </w:r>
    </w:p>
    <w:p w:rsidR="00164E1C" w:rsidRDefault="00164E1C" w:rsidP="00164E1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Rate technical quality: 5</w:t>
      </w:r>
    </w:p>
    <w:p w:rsidR="00164E1C" w:rsidRDefault="00164E1C" w:rsidP="00164E1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Overall rating: 4</w:t>
      </w:r>
    </w:p>
    <w:p w:rsidR="00164E1C" w:rsidRDefault="00164E1C" w:rsidP="00164E1C">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Confidence of your assessment: 2</w:t>
      </w:r>
    </w:p>
    <w:p w:rsidR="00150A60" w:rsidRPr="00164E1C" w:rsidRDefault="00150A60" w:rsidP="00164E1C">
      <w:bookmarkStart w:id="0" w:name="_GoBack"/>
      <w:bookmarkEnd w:id="0"/>
    </w:p>
    <w:sectPr w:rsidR="00150A60" w:rsidRPr="00164E1C" w:rsidSect="00C00A7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Deng Xian"/>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4A235BD"/>
    <w:multiLevelType w:val="hybridMultilevel"/>
    <w:tmpl w:val="8EE09194"/>
    <w:lvl w:ilvl="0" w:tplc="942243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5B276F"/>
    <w:multiLevelType w:val="multilevel"/>
    <w:tmpl w:val="295E4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C46C90"/>
    <w:multiLevelType w:val="hybridMultilevel"/>
    <w:tmpl w:val="561A7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F557E6"/>
    <w:multiLevelType w:val="hybridMultilevel"/>
    <w:tmpl w:val="9872E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65060E"/>
    <w:multiLevelType w:val="multilevel"/>
    <w:tmpl w:val="CC3007C6"/>
    <w:lvl w:ilvl="0">
      <w:start w:val="1"/>
      <w:numFmt w:val="decimal"/>
      <w:lvlText w:val="%1"/>
      <w:lvlJc w:val="left"/>
      <w:pPr>
        <w:ind w:left="360" w:hanging="360"/>
      </w:pPr>
      <w:rPr>
        <w:rFonts w:hint="default"/>
      </w:rPr>
    </w:lvl>
    <w:lvl w:ilvl="1">
      <w:start w:val="1"/>
      <w:numFmt w:val="decimal"/>
      <w:lvlText w:val="%1.%2"/>
      <w:lvlJc w:val="left"/>
      <w:pPr>
        <w:ind w:left="920" w:hanging="360"/>
      </w:pPr>
      <w:rPr>
        <w:rFonts w:hint="default"/>
      </w:rPr>
    </w:lvl>
    <w:lvl w:ilvl="2">
      <w:start w:val="1"/>
      <w:numFmt w:val="decimal"/>
      <w:lvlText w:val="%1.%2.%3"/>
      <w:lvlJc w:val="left"/>
      <w:pPr>
        <w:ind w:left="1840" w:hanging="720"/>
      </w:pPr>
      <w:rPr>
        <w:rFonts w:hint="default"/>
      </w:rPr>
    </w:lvl>
    <w:lvl w:ilvl="3">
      <w:start w:val="1"/>
      <w:numFmt w:val="decimal"/>
      <w:lvlText w:val="%1.%2.%3.%4"/>
      <w:lvlJc w:val="left"/>
      <w:pPr>
        <w:ind w:left="2400" w:hanging="720"/>
      </w:pPr>
      <w:rPr>
        <w:rFonts w:hint="default"/>
      </w:rPr>
    </w:lvl>
    <w:lvl w:ilvl="4">
      <w:start w:val="1"/>
      <w:numFmt w:val="decimal"/>
      <w:lvlText w:val="%1.%2.%3.%4.%5"/>
      <w:lvlJc w:val="left"/>
      <w:pPr>
        <w:ind w:left="3320" w:hanging="1080"/>
      </w:pPr>
      <w:rPr>
        <w:rFonts w:hint="default"/>
      </w:rPr>
    </w:lvl>
    <w:lvl w:ilvl="5">
      <w:start w:val="1"/>
      <w:numFmt w:val="decimal"/>
      <w:lvlText w:val="%1.%2.%3.%4.%5.%6"/>
      <w:lvlJc w:val="left"/>
      <w:pPr>
        <w:ind w:left="3880" w:hanging="1080"/>
      </w:pPr>
      <w:rPr>
        <w:rFonts w:hint="default"/>
      </w:rPr>
    </w:lvl>
    <w:lvl w:ilvl="6">
      <w:start w:val="1"/>
      <w:numFmt w:val="decimal"/>
      <w:lvlText w:val="%1.%2.%3.%4.%5.%6.%7"/>
      <w:lvlJc w:val="left"/>
      <w:pPr>
        <w:ind w:left="4800" w:hanging="1440"/>
      </w:pPr>
      <w:rPr>
        <w:rFonts w:hint="default"/>
      </w:rPr>
    </w:lvl>
    <w:lvl w:ilvl="7">
      <w:start w:val="1"/>
      <w:numFmt w:val="decimal"/>
      <w:lvlText w:val="%1.%2.%3.%4.%5.%6.%7.%8"/>
      <w:lvlJc w:val="left"/>
      <w:pPr>
        <w:ind w:left="5360" w:hanging="1440"/>
      </w:pPr>
      <w:rPr>
        <w:rFonts w:hint="default"/>
      </w:rPr>
    </w:lvl>
    <w:lvl w:ilvl="8">
      <w:start w:val="1"/>
      <w:numFmt w:val="decimal"/>
      <w:lvlText w:val="%1.%2.%3.%4.%5.%6.%7.%8.%9"/>
      <w:lvlJc w:val="left"/>
      <w:pPr>
        <w:ind w:left="6280" w:hanging="1800"/>
      </w:pPr>
      <w:rPr>
        <w:rFonts w:hint="default"/>
      </w:rPr>
    </w:lvl>
  </w:abstractNum>
  <w:abstractNum w:abstractNumId="9" w15:restartNumberingAfterBreak="0">
    <w:nsid w:val="47F67D30"/>
    <w:multiLevelType w:val="hybridMultilevel"/>
    <w:tmpl w:val="9C4E08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2833073"/>
    <w:multiLevelType w:val="hybridMultilevel"/>
    <w:tmpl w:val="B37AD0F8"/>
    <w:lvl w:ilvl="0" w:tplc="8F30A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0"/>
  </w:num>
  <w:num w:numId="3">
    <w:abstractNumId w:val="1"/>
  </w:num>
  <w:num w:numId="4">
    <w:abstractNumId w:val="2"/>
  </w:num>
  <w:num w:numId="5">
    <w:abstractNumId w:val="3"/>
  </w:num>
  <w:num w:numId="6">
    <w:abstractNumId w:val="7"/>
  </w:num>
  <w:num w:numId="7">
    <w:abstractNumId w:val="6"/>
  </w:num>
  <w:num w:numId="8">
    <w:abstractNumId w:val="5"/>
  </w:num>
  <w:num w:numId="9">
    <w:abstractNumId w:val="4"/>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B9"/>
    <w:rsid w:val="00150A60"/>
    <w:rsid w:val="00164E1C"/>
    <w:rsid w:val="001C7E66"/>
    <w:rsid w:val="002C283C"/>
    <w:rsid w:val="00404879"/>
    <w:rsid w:val="005F1908"/>
    <w:rsid w:val="00883CC1"/>
    <w:rsid w:val="009760E6"/>
    <w:rsid w:val="00A67CB9"/>
    <w:rsid w:val="00BA6EF4"/>
    <w:rsid w:val="00C00A70"/>
    <w:rsid w:val="00D56647"/>
    <w:rsid w:val="00F52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AE2606"/>
  <w15:chartTrackingRefBased/>
  <w15:docId w15:val="{A10146CF-AB74-E94A-9334-4E44FD0CE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F1908"/>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1908"/>
    <w:pPr>
      <w:ind w:firstLineChars="200" w:firstLine="420"/>
    </w:pPr>
  </w:style>
  <w:style w:type="paragraph" w:customStyle="1" w:styleId="Default">
    <w:name w:val="Default"/>
    <w:rsid w:val="00150A60"/>
    <w:pPr>
      <w:widowControl w:val="0"/>
      <w:autoSpaceDE w:val="0"/>
      <w:autoSpaceDN w:val="0"/>
      <w:adjustRightInd w:val="0"/>
    </w:pPr>
    <w:rPr>
      <w:rFonts w:ascii="Times New Roman" w:hAnsi="Times New Roman" w:cs="Times New Roman"/>
      <w:color w:val="000000"/>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695</Characters>
  <Application>Microsoft Office Word</Application>
  <DocSecurity>0</DocSecurity>
  <Lines>5</Lines>
  <Paragraphs>1</Paragraphs>
  <ScaleCrop>false</ScaleCrop>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Xuantong</dc:creator>
  <cp:keywords/>
  <dc:description/>
  <cp:lastModifiedBy>LIU Xuantong</cp:lastModifiedBy>
  <cp:revision>2</cp:revision>
  <dcterms:created xsi:type="dcterms:W3CDTF">2022-04-10T03:48:00Z</dcterms:created>
  <dcterms:modified xsi:type="dcterms:W3CDTF">2022-04-10T03:48:00Z</dcterms:modified>
</cp:coreProperties>
</file>