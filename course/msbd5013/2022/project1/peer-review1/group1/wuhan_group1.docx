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47" w:rsidRDefault="00D56647" w:rsidP="00D56647">
      <w:pPr>
        <w:rPr>
          <w:b/>
          <w:bCs/>
        </w:rPr>
      </w:pPr>
      <w:r>
        <w:rPr>
          <w:rFonts w:hint="eastAsia"/>
          <w:b/>
          <w:bCs/>
        </w:rPr>
        <w:t>Group 1:</w:t>
      </w:r>
    </w:p>
    <w:p w:rsidR="00D56647" w:rsidRDefault="00D56647" w:rsidP="00D56647"/>
    <w:p w:rsidR="00D56647" w:rsidRDefault="00D56647" w:rsidP="00D56647">
      <w:r>
        <w:rPr>
          <w:rFonts w:hint="eastAsia"/>
        </w:rPr>
        <w:t>In this exercise of open peer review, please write down your comments of the reports rather than of your own team in the following format.</w:t>
      </w:r>
    </w:p>
    <w:p w:rsidR="00D56647" w:rsidRDefault="00D56647" w:rsidP="00D56647">
      <w:pPr>
        <w:numPr>
          <w:ilvl w:val="0"/>
          <w:numId w:val="8"/>
        </w:numPr>
      </w:pPr>
      <w:r>
        <w:rPr>
          <w:rFonts w:ascii="Times New Roman" w:hAnsi="Times New Roman" w:cs="Times New Roman"/>
        </w:rPr>
        <w:t> </w:t>
      </w:r>
      <w:r>
        <w:rPr>
          <w:rFonts w:hint="eastAsia"/>
        </w:rPr>
        <w:t xml:space="preserve"> Summary of the report.</w:t>
      </w:r>
    </w:p>
    <w:p w:rsidR="00D56647" w:rsidRDefault="00D56647" w:rsidP="00D56647">
      <w:pPr>
        <w:numPr>
          <w:ilvl w:val="1"/>
          <w:numId w:val="8"/>
        </w:numPr>
      </w:pPr>
      <w:r>
        <w:rPr>
          <w:rFonts w:hint="eastAsia"/>
        </w:rPr>
        <w:t xml:space="preserve">They have a detailed introduction of the problem and their methods (GBDT and </w:t>
      </w:r>
      <w:proofErr w:type="spellStart"/>
      <w:r>
        <w:rPr>
          <w:rFonts w:hint="eastAsia"/>
        </w:rPr>
        <w:t>LightGBM</w:t>
      </w:r>
      <w:proofErr w:type="spellEnd"/>
      <w:r>
        <w:rPr>
          <w:rFonts w:hint="eastAsia"/>
        </w:rPr>
        <w:t>). Then, they apply data analysis on the dataset to find the factors that will affect sales. After building the model with suitable parameters, they finally achieve 4.07945 score in the Kaggle private leaderboard.</w:t>
      </w:r>
    </w:p>
    <w:p w:rsidR="00D56647" w:rsidRDefault="00D56647" w:rsidP="00D56647">
      <w:pPr>
        <w:numPr>
          <w:ilvl w:val="0"/>
          <w:numId w:val="8"/>
        </w:numPr>
      </w:pPr>
      <w:r>
        <w:rPr>
          <w:rFonts w:ascii="Times New Roman" w:hAnsi="Times New Roman" w:cs="Times New Roman"/>
        </w:rPr>
        <w:t> </w:t>
      </w:r>
      <w:r>
        <w:rPr>
          <w:rFonts w:hint="eastAsia"/>
        </w:rPr>
        <w:t xml:space="preserve"> Describe the strengths of the report.</w:t>
      </w:r>
    </w:p>
    <w:p w:rsidR="00D56647" w:rsidRDefault="00D56647" w:rsidP="00D56647">
      <w:pPr>
        <w:numPr>
          <w:ilvl w:val="1"/>
          <w:numId w:val="8"/>
        </w:numPr>
      </w:pPr>
      <w:r>
        <w:rPr>
          <w:rFonts w:hint="eastAsia"/>
        </w:rPr>
        <w:t>Sufficient visualizations to represent their observations and results.</w:t>
      </w:r>
    </w:p>
    <w:p w:rsidR="00D56647" w:rsidRDefault="00D56647" w:rsidP="00D56647">
      <w:pPr>
        <w:numPr>
          <w:ilvl w:val="1"/>
          <w:numId w:val="8"/>
        </w:numPr>
      </w:pPr>
      <w:r>
        <w:rPr>
          <w:rFonts w:hint="eastAsia"/>
        </w:rPr>
        <w:t>Well-organized report structure.</w:t>
      </w:r>
    </w:p>
    <w:p w:rsidR="00D56647" w:rsidRDefault="00D56647" w:rsidP="00D56647">
      <w:pPr>
        <w:numPr>
          <w:ilvl w:val="1"/>
          <w:numId w:val="8"/>
        </w:numPr>
      </w:pPr>
      <w:r>
        <w:rPr>
          <w:rFonts w:hint="eastAsia"/>
        </w:rPr>
        <w:t>Reasonable discussion of their results and future improvements.</w:t>
      </w:r>
    </w:p>
    <w:p w:rsidR="00D56647" w:rsidRDefault="00D56647" w:rsidP="00D56647">
      <w:pPr>
        <w:numPr>
          <w:ilvl w:val="0"/>
          <w:numId w:val="8"/>
        </w:numPr>
      </w:pPr>
      <w:r>
        <w:rPr>
          <w:rFonts w:ascii="Times New Roman" w:hAnsi="Times New Roman" w:cs="Times New Roman"/>
        </w:rPr>
        <w:t> </w:t>
      </w:r>
      <w:r>
        <w:rPr>
          <w:rFonts w:hint="eastAsia"/>
        </w:rPr>
        <w:t xml:space="preserve"> Describe the weaknesses of the report.</w:t>
      </w:r>
    </w:p>
    <w:p w:rsidR="00D56647" w:rsidRDefault="00D56647" w:rsidP="00D56647">
      <w:pPr>
        <w:numPr>
          <w:ilvl w:val="1"/>
          <w:numId w:val="8"/>
        </w:numPr>
      </w:pPr>
      <w:r>
        <w:rPr>
          <w:rFonts w:hint="eastAsia"/>
        </w:rPr>
        <w:t xml:space="preserve">Can have more thinking of the </w:t>
      </w:r>
      <w:r>
        <w:t>different</w:t>
      </w:r>
      <w:r>
        <w:rPr>
          <w:rFonts w:hint="eastAsia"/>
        </w:rPr>
        <w:t xml:space="preserve"> performance</w:t>
      </w:r>
      <w:r>
        <w:t>s</w:t>
      </w:r>
      <w:r>
        <w:rPr>
          <w:rFonts w:hint="eastAsia"/>
        </w:rPr>
        <w:t xml:space="preserve"> on the private </w:t>
      </w:r>
      <w:r>
        <w:t xml:space="preserve">and public </w:t>
      </w:r>
      <w:r>
        <w:rPr>
          <w:rFonts w:hint="eastAsia"/>
        </w:rPr>
        <w:t>score.</w:t>
      </w:r>
    </w:p>
    <w:p w:rsidR="00D56647" w:rsidRDefault="00D56647" w:rsidP="00D56647">
      <w:pPr>
        <w:numPr>
          <w:ilvl w:val="0"/>
          <w:numId w:val="8"/>
        </w:numPr>
      </w:pPr>
      <w:r>
        <w:rPr>
          <w:rFonts w:ascii="Times New Roman" w:hAnsi="Times New Roman" w:cs="Times New Roman"/>
        </w:rPr>
        <w:t> </w:t>
      </w:r>
      <w:r>
        <w:rPr>
          <w:rFonts w:hint="eastAsia"/>
        </w:rPr>
        <w:t xml:space="preserve"> Evaluation on Clarity and quality of writing (1-5): Is the report clearly written? Is there a good use of examples and figures? Is it well organized? Are there problems with style and grammar? Are there issues with typos, formatting, references, etc.? Please make suggestions to improve the clarity of the </w:t>
      </w:r>
      <w:proofErr w:type="gramStart"/>
      <w:r>
        <w:rPr>
          <w:rFonts w:hint="eastAsia"/>
        </w:rPr>
        <w:t>paper, and</w:t>
      </w:r>
      <w:proofErr w:type="gramEnd"/>
      <w:r>
        <w:rPr>
          <w:rFonts w:hint="eastAsia"/>
        </w:rPr>
        <w:t xml:space="preserve"> provide details of typos.</w:t>
      </w:r>
    </w:p>
    <w:p w:rsidR="00D56647" w:rsidRDefault="00D56647" w:rsidP="00D56647">
      <w:pPr>
        <w:numPr>
          <w:ilvl w:val="1"/>
          <w:numId w:val="8"/>
        </w:numPr>
      </w:pPr>
      <w:r>
        <w:rPr>
          <w:rFonts w:hint="eastAsia"/>
        </w:rPr>
        <w:t>5</w:t>
      </w:r>
    </w:p>
    <w:p w:rsidR="00D56647" w:rsidRDefault="00D56647" w:rsidP="00D56647">
      <w:pPr>
        <w:numPr>
          <w:ilvl w:val="0"/>
          <w:numId w:val="8"/>
        </w:numPr>
      </w:pPr>
      <w:r>
        <w:rPr>
          <w:rFonts w:ascii="Times New Roman" w:hAnsi="Times New Roman" w:cs="Times New Roman"/>
        </w:rPr>
        <w:t> </w:t>
      </w:r>
      <w:r>
        <w:rPr>
          <w:rFonts w:hint="eastAsia"/>
        </w:rPr>
        <w:t xml:space="preserve"> Evaluation on Technical Quality (1-5): Are the results technically sound? Are there obvious flaws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rsidR="00D56647" w:rsidRDefault="00D56647" w:rsidP="00D56647">
      <w:pPr>
        <w:numPr>
          <w:ilvl w:val="1"/>
          <w:numId w:val="8"/>
        </w:numPr>
      </w:pPr>
      <w:r>
        <w:rPr>
          <w:rFonts w:hint="eastAsia"/>
        </w:rPr>
        <w:t>4</w:t>
      </w:r>
    </w:p>
    <w:p w:rsidR="00D56647" w:rsidRDefault="00D56647" w:rsidP="00D56647">
      <w:pPr>
        <w:numPr>
          <w:ilvl w:val="0"/>
          <w:numId w:val="8"/>
        </w:numPr>
      </w:pPr>
      <w:r>
        <w:rPr>
          <w:rFonts w:ascii="Times New Roman" w:hAnsi="Times New Roman" w:cs="Times New Roman"/>
        </w:rPr>
        <w:t> </w:t>
      </w:r>
      <w:r>
        <w:rPr>
          <w:rFonts w:hint="eastAsia"/>
        </w:rPr>
        <w:t xml:space="preserve"> Overall rating: (5- My vote as the best-report. 4- A good report. 3- An average one. 2- below average. 1- a poorly written one).</w:t>
      </w:r>
    </w:p>
    <w:p w:rsidR="00D56647" w:rsidRDefault="00D56647" w:rsidP="00D56647">
      <w:pPr>
        <w:numPr>
          <w:ilvl w:val="1"/>
          <w:numId w:val="8"/>
        </w:numPr>
      </w:pPr>
      <w:r>
        <w:rPr>
          <w:rFonts w:hint="eastAsia"/>
        </w:rPr>
        <w:t>5</w:t>
      </w:r>
    </w:p>
    <w:p w:rsidR="00D56647" w:rsidRDefault="00D56647" w:rsidP="00D56647">
      <w:pPr>
        <w:numPr>
          <w:ilvl w:val="0"/>
          <w:numId w:val="8"/>
        </w:numPr>
      </w:pPr>
      <w:r>
        <w:rPr>
          <w:rFonts w:ascii="Times New Roman" w:hAnsi="Times New Roman" w:cs="Times New Roman"/>
        </w:rPr>
        <w:t> </w:t>
      </w:r>
      <w:r>
        <w:rPr>
          <w:rFonts w:hint="eastAsia"/>
        </w:rPr>
        <w:t xml:space="preserve"> Confidence on your assessment (1-3) (3- I have carefully read the paper and checked the results, 2- I just browse the paper without checking the details, 1- My assessment can be wrong)</w:t>
      </w:r>
    </w:p>
    <w:p w:rsidR="00D56647" w:rsidRDefault="00D56647" w:rsidP="00D56647">
      <w:pPr>
        <w:numPr>
          <w:ilvl w:val="1"/>
          <w:numId w:val="8"/>
        </w:numPr>
      </w:pPr>
      <w:r>
        <w:rPr>
          <w:rFonts w:hint="eastAsia"/>
        </w:rPr>
        <w:t>3</w:t>
      </w:r>
    </w:p>
    <w:p w:rsidR="00F52A78" w:rsidRDefault="00F52A78" w:rsidP="00F52A78">
      <w:bookmarkStart w:id="0" w:name="_GoBack"/>
      <w:bookmarkEnd w:id="0"/>
    </w:p>
    <w:sectPr w:rsidR="00F52A78"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Deng 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75B276F"/>
    <w:multiLevelType w:val="multilevel"/>
    <w:tmpl w:val="295E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46C90"/>
    <w:multiLevelType w:val="hybridMultilevel"/>
    <w:tmpl w:val="561A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557E6"/>
    <w:multiLevelType w:val="hybridMultilevel"/>
    <w:tmpl w:val="9872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33073"/>
    <w:multiLevelType w:val="hybridMultilevel"/>
    <w:tmpl w:val="B37AD0F8"/>
    <w:lvl w:ilvl="0" w:tplc="8F30A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
  </w:num>
  <w:num w:numId="4">
    <w:abstractNumId w:val="2"/>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B9"/>
    <w:rsid w:val="005F1908"/>
    <w:rsid w:val="00883CC1"/>
    <w:rsid w:val="009760E6"/>
    <w:rsid w:val="00A67CB9"/>
    <w:rsid w:val="00BA6EF4"/>
    <w:rsid w:val="00C00A70"/>
    <w:rsid w:val="00D56647"/>
    <w:rsid w:val="00F5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E2606"/>
  <w15:chartTrackingRefBased/>
  <w15:docId w15:val="{A10146CF-AB74-E94A-9334-4E44FD0C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90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9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2</cp:revision>
  <dcterms:created xsi:type="dcterms:W3CDTF">2022-04-10T03:39:00Z</dcterms:created>
  <dcterms:modified xsi:type="dcterms:W3CDTF">2022-04-10T03:39:00Z</dcterms:modified>
</cp:coreProperties>
</file>