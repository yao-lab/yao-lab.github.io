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 w:val="32"/>
          <w:szCs w:val="32"/>
        </w:rPr>
      </w:pPr>
      <w:r>
        <w:rPr>
          <w:rFonts w:ascii="`m⁄_ò" w:hAnsi="`m⁄_ò" w:cs="`m⁄_ò"/>
          <w:kern w:val="0"/>
          <w:sz w:val="32"/>
          <w:szCs w:val="32"/>
        </w:rPr>
        <w:t>Group1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• Summary of the report.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The report first introduces the background and dataset, and then introduces the principle of the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algorithm LGBM used. In the specific method and experiment parts, the report first analyzes the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data and selects the features that may be helpful for prediction. In terms of model, on the basis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of LGBM, the problems of memory capacity reduction and data set preprocessing are considered,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and a lag feature quantity and a rolling mean feature are added to further improve the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performance of the model. Finally, the model in the report get 0.32097 public score and 4.07945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private score. In the face of such achievements, the report also puts forward the follow-up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improvement direction.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• Describe the strengths of the report.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I think the report has the advantages of neat format and smooth writing. It clearly shows the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working process from the background, theory to the specific experimental process, and then to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the final result. Secondly, before the formal start of training model and prediction, the report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analyzes and studies the data, which is helpful for the subsequent model construction. Finally, in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terms of model design, LGBM model is selected and added a lag feature quantity and a rolling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mean feature in the report to make the model more optimized.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• Describe the weaknesses of the report.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I think there is some confusion in the layout of the report. Sometimes when the text involves a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 xml:space="preserve">picture or a table, I can't find it quickly. In addition, I think </w:t>
      </w:r>
      <w:proofErr w:type="spellStart"/>
      <w:proofErr w:type="gramStart"/>
      <w:r>
        <w:rPr>
          <w:rFonts w:ascii="`m⁄_ò" w:hAnsi="`m⁄_ò" w:cs="`m⁄_ò"/>
          <w:kern w:val="0"/>
          <w:szCs w:val="21"/>
        </w:rPr>
        <w:t>a</w:t>
      </w:r>
      <w:proofErr w:type="spellEnd"/>
      <w:proofErr w:type="gramEnd"/>
      <w:r>
        <w:rPr>
          <w:rFonts w:ascii="`m⁄_ò" w:hAnsi="`m⁄_ò" w:cs="`m⁄_ò"/>
          <w:kern w:val="0"/>
          <w:szCs w:val="21"/>
        </w:rPr>
        <w:t xml:space="preserve"> abstract part can be added to the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report, which can help readers master the general content of the report as soon as possible.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• Evaluation on Clarity and quality of writing (1-5):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3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I think report do well on clarity and quality of writing on the whole. But there is some confusion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in the layout of the report as well. Sometimes when the text involves a picture or a table, I can't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find it quickly.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• Evaluation on Technical Quality (1-5):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4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 xml:space="preserve">I think the report do well on technical quality. The model is designed </w:t>
      </w:r>
      <w:proofErr w:type="gramStart"/>
      <w:r>
        <w:rPr>
          <w:rFonts w:ascii="`m⁄_ò" w:hAnsi="`m⁄_ò" w:cs="`m⁄_ò"/>
          <w:kern w:val="0"/>
          <w:szCs w:val="21"/>
        </w:rPr>
        <w:t>well</w:t>
      </w:r>
      <w:proofErr w:type="gramEnd"/>
      <w:r>
        <w:rPr>
          <w:rFonts w:ascii="`m⁄_ò" w:hAnsi="`m⁄_ò" w:cs="`m⁄_ò"/>
          <w:kern w:val="0"/>
          <w:szCs w:val="21"/>
        </w:rPr>
        <w:t xml:space="preserve"> and the public score is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good. Exploratory Data Analysis, a lag feature quantity and a rolling mean feature all proved the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capability of the model. Our group also used LGBM model. The report on the optimization of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LGBM model gives us ideas for future work.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• Overall rating: (5- My vote as the best-report. 4- A good report. 3- An average one. 2-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below average. 1- a poorly written one).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4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I think the report is a good one.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• Confidence on your assessment (1-3) (3- I have carefully read the paper and checked the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results, 2- I just browse the paper without checking the details, 1- My assessment can be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wrong)</w:t>
      </w:r>
    </w:p>
    <w:p w:rsidR="00404879" w:rsidRDefault="00404879" w:rsidP="00404879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2</w:t>
      </w:r>
    </w:p>
    <w:p w:rsidR="00F52A78" w:rsidRDefault="00404879" w:rsidP="00404879">
      <w:r>
        <w:rPr>
          <w:rFonts w:ascii="`m⁄_ò" w:hAnsi="`m⁄_ò" w:cs="`m⁄_ò"/>
          <w:kern w:val="0"/>
          <w:szCs w:val="21"/>
        </w:rPr>
        <w:t>I read the report, but I don’t check the detail of their codes carefully.</w:t>
      </w:r>
      <w:bookmarkStart w:id="0" w:name="_GoBack"/>
      <w:bookmarkEnd w:id="0"/>
    </w:p>
    <w:sectPr w:rsidR="00F52A78" w:rsidSect="00C0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`m⁄_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75B276F"/>
    <w:multiLevelType w:val="multilevel"/>
    <w:tmpl w:val="295E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46C90"/>
    <w:multiLevelType w:val="hybridMultilevel"/>
    <w:tmpl w:val="561A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557E6"/>
    <w:multiLevelType w:val="hybridMultilevel"/>
    <w:tmpl w:val="9872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33073"/>
    <w:multiLevelType w:val="hybridMultilevel"/>
    <w:tmpl w:val="B37AD0F8"/>
    <w:lvl w:ilvl="0" w:tplc="8F30A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B9"/>
    <w:rsid w:val="00404879"/>
    <w:rsid w:val="005F1908"/>
    <w:rsid w:val="00883CC1"/>
    <w:rsid w:val="009760E6"/>
    <w:rsid w:val="00A67CB9"/>
    <w:rsid w:val="00BA6EF4"/>
    <w:rsid w:val="00C00A70"/>
    <w:rsid w:val="00D56647"/>
    <w:rsid w:val="00F5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E2606"/>
  <w15:chartTrackingRefBased/>
  <w15:docId w15:val="{A10146CF-AB74-E94A-9334-4E44FD0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1908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Xuantong</dc:creator>
  <cp:keywords/>
  <dc:description/>
  <cp:lastModifiedBy>LIU Xuantong</cp:lastModifiedBy>
  <cp:revision>2</cp:revision>
  <dcterms:created xsi:type="dcterms:W3CDTF">2022-04-10T03:41:00Z</dcterms:created>
  <dcterms:modified xsi:type="dcterms:W3CDTF">2022-04-10T03:41:00Z</dcterms:modified>
</cp:coreProperties>
</file>