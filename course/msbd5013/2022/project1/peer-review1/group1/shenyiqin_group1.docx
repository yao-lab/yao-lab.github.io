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6EF4" w:rsidRDefault="00BA6EF4" w:rsidP="00BA6EF4">
      <w:pPr>
        <w:jc w:val="center"/>
      </w:pPr>
      <w:r>
        <w:t>Group 1</w:t>
      </w:r>
    </w:p>
    <w:p w:rsidR="00BA6EF4" w:rsidRDefault="00BA6EF4" w:rsidP="00BA6EF4">
      <w:r>
        <w:t>Summary</w:t>
      </w:r>
    </w:p>
    <w:p w:rsidR="00BA6EF4" w:rsidRDefault="00BA6EF4" w:rsidP="00BA6EF4">
      <w:r w:rsidRPr="00CC6E2D">
        <w:rPr>
          <w:szCs w:val="21"/>
        </w:rPr>
        <w:t xml:space="preserve">The project works on M5 forecasting. This group uses one model which is </w:t>
      </w:r>
      <w:proofErr w:type="spellStart"/>
      <w:r w:rsidRPr="00CC6E2D">
        <w:rPr>
          <w:szCs w:val="21"/>
        </w:rPr>
        <w:t>LightGBM</w:t>
      </w:r>
      <w:proofErr w:type="spellEnd"/>
      <w:r w:rsidRPr="00CC6E2D">
        <w:rPr>
          <w:szCs w:val="21"/>
        </w:rPr>
        <w:t xml:space="preserve"> to make prediction. Behind sales data, time data and price data </w:t>
      </w:r>
      <w:proofErr w:type="gramStart"/>
      <w:r w:rsidRPr="00CC6E2D">
        <w:rPr>
          <w:szCs w:val="21"/>
        </w:rPr>
        <w:t>is</w:t>
      </w:r>
      <w:proofErr w:type="gramEnd"/>
      <w:r w:rsidRPr="00CC6E2D">
        <w:rPr>
          <w:szCs w:val="21"/>
        </w:rPr>
        <w:t xml:space="preserve"> merged into training data while doing preprocessing, and lag and rolling features are used to improve the training data. While training the </w:t>
      </w:r>
      <w:proofErr w:type="spellStart"/>
      <w:r w:rsidRPr="00CC6E2D">
        <w:rPr>
          <w:szCs w:val="21"/>
        </w:rPr>
        <w:t>LightGBM</w:t>
      </w:r>
      <w:proofErr w:type="spellEnd"/>
      <w:r w:rsidRPr="00CC6E2D">
        <w:rPr>
          <w:szCs w:val="21"/>
        </w:rPr>
        <w:t xml:space="preserve">, this group use RMSE as loss function. The best score after tuning is 0.32097 (public score). The report also talks about feature importance and future improvements of </w:t>
      </w:r>
      <w:r>
        <w:t xml:space="preserve">model. </w:t>
      </w:r>
    </w:p>
    <w:p w:rsidR="00BA6EF4" w:rsidRDefault="00BA6EF4" w:rsidP="00BA6EF4">
      <w:r>
        <w:t>Strengths</w:t>
      </w:r>
    </w:p>
    <w:p w:rsidR="00BA6EF4" w:rsidRPr="00CC6E2D" w:rsidRDefault="00BA6EF4" w:rsidP="00BA6EF4">
      <w:pPr>
        <w:pStyle w:val="a3"/>
        <w:widowControl/>
        <w:numPr>
          <w:ilvl w:val="0"/>
          <w:numId w:val="6"/>
        </w:numPr>
        <w:ind w:firstLineChars="0" w:firstLine="420"/>
        <w:contextualSpacing/>
        <w:jc w:val="left"/>
        <w:rPr>
          <w:szCs w:val="21"/>
        </w:rPr>
      </w:pPr>
      <w:r w:rsidRPr="00CC6E2D">
        <w:rPr>
          <w:szCs w:val="21"/>
        </w:rPr>
        <w:t>Quite good results.</w:t>
      </w:r>
    </w:p>
    <w:p w:rsidR="00BA6EF4" w:rsidRPr="00CC6E2D" w:rsidRDefault="00BA6EF4" w:rsidP="00BA6EF4">
      <w:pPr>
        <w:pStyle w:val="a3"/>
        <w:widowControl/>
        <w:numPr>
          <w:ilvl w:val="0"/>
          <w:numId w:val="6"/>
        </w:numPr>
        <w:ind w:firstLineChars="0" w:firstLine="420"/>
        <w:contextualSpacing/>
        <w:jc w:val="left"/>
        <w:rPr>
          <w:szCs w:val="21"/>
        </w:rPr>
      </w:pPr>
      <w:r w:rsidRPr="00CC6E2D">
        <w:rPr>
          <w:szCs w:val="21"/>
        </w:rPr>
        <w:t>A lot of visualization in paper.</w:t>
      </w:r>
    </w:p>
    <w:p w:rsidR="00BA6EF4" w:rsidRPr="00CC6E2D" w:rsidRDefault="00BA6EF4" w:rsidP="00BA6EF4">
      <w:pPr>
        <w:pStyle w:val="a3"/>
        <w:widowControl/>
        <w:numPr>
          <w:ilvl w:val="0"/>
          <w:numId w:val="6"/>
        </w:numPr>
        <w:ind w:firstLineChars="0" w:firstLine="420"/>
        <w:contextualSpacing/>
        <w:jc w:val="left"/>
        <w:rPr>
          <w:szCs w:val="21"/>
        </w:rPr>
      </w:pPr>
      <w:r w:rsidRPr="00CC6E2D">
        <w:rPr>
          <w:szCs w:val="21"/>
        </w:rPr>
        <w:t>Clear and neat writing.</w:t>
      </w:r>
    </w:p>
    <w:p w:rsidR="00BA6EF4" w:rsidRPr="00CC6E2D" w:rsidRDefault="00BA6EF4" w:rsidP="00BA6EF4">
      <w:pPr>
        <w:pStyle w:val="a3"/>
        <w:widowControl/>
        <w:numPr>
          <w:ilvl w:val="0"/>
          <w:numId w:val="6"/>
        </w:numPr>
        <w:ind w:firstLineChars="0" w:firstLine="420"/>
        <w:contextualSpacing/>
        <w:jc w:val="left"/>
        <w:rPr>
          <w:szCs w:val="21"/>
        </w:rPr>
      </w:pPr>
      <w:r w:rsidRPr="00CC6E2D">
        <w:rPr>
          <w:szCs w:val="21"/>
        </w:rPr>
        <w:t xml:space="preserve">Cover almost every aspect of the project. </w:t>
      </w:r>
    </w:p>
    <w:p w:rsidR="00BA6EF4" w:rsidRDefault="00BA6EF4" w:rsidP="00BA6EF4">
      <w:r>
        <w:t>Weaknesses</w:t>
      </w:r>
    </w:p>
    <w:p w:rsidR="00BA6EF4" w:rsidRPr="0036245B" w:rsidRDefault="00BA6EF4" w:rsidP="00BA6EF4">
      <w:pPr>
        <w:pStyle w:val="a3"/>
        <w:widowControl/>
        <w:numPr>
          <w:ilvl w:val="0"/>
          <w:numId w:val="7"/>
        </w:numPr>
        <w:ind w:firstLineChars="0" w:firstLine="420"/>
        <w:contextualSpacing/>
        <w:jc w:val="left"/>
        <w:rPr>
          <w:szCs w:val="21"/>
        </w:rPr>
      </w:pPr>
      <w:r w:rsidRPr="0036245B">
        <w:rPr>
          <w:szCs w:val="21"/>
        </w:rPr>
        <w:t>Limited models have been tried.</w:t>
      </w:r>
    </w:p>
    <w:p w:rsidR="00BA6EF4" w:rsidRPr="0036245B" w:rsidRDefault="00BA6EF4" w:rsidP="00BA6EF4">
      <w:pPr>
        <w:pStyle w:val="a3"/>
        <w:widowControl/>
        <w:numPr>
          <w:ilvl w:val="0"/>
          <w:numId w:val="7"/>
        </w:numPr>
        <w:ind w:firstLineChars="0" w:firstLine="420"/>
        <w:contextualSpacing/>
        <w:jc w:val="left"/>
        <w:rPr>
          <w:szCs w:val="21"/>
        </w:rPr>
      </w:pPr>
      <w:r w:rsidRPr="0036245B">
        <w:rPr>
          <w:szCs w:val="21"/>
        </w:rPr>
        <w:t>Maybe could put some mathematical formula in model introduction</w:t>
      </w:r>
      <w:r>
        <w:rPr>
          <w:szCs w:val="21"/>
        </w:rPr>
        <w:t>, so it can be clearer.</w:t>
      </w:r>
    </w:p>
    <w:p w:rsidR="00BA6EF4" w:rsidRDefault="00BA6EF4" w:rsidP="00BA6EF4">
      <w:r>
        <w:t>Evaluation on clarity and quality of writing</w:t>
      </w:r>
    </w:p>
    <w:p w:rsidR="00BA6EF4" w:rsidRPr="0036245B" w:rsidRDefault="00BA6EF4" w:rsidP="00BA6EF4">
      <w:r>
        <w:t>4</w:t>
      </w:r>
    </w:p>
    <w:p w:rsidR="00BA6EF4" w:rsidRDefault="00BA6EF4" w:rsidP="00BA6EF4">
      <w:r>
        <w:t>Evaluation on Technical Quality</w:t>
      </w:r>
    </w:p>
    <w:p w:rsidR="00BA6EF4" w:rsidRPr="0036245B" w:rsidRDefault="00BA6EF4" w:rsidP="00BA6EF4">
      <w:r>
        <w:t>3</w:t>
      </w:r>
    </w:p>
    <w:p w:rsidR="00BA6EF4" w:rsidRDefault="00BA6EF4" w:rsidP="00BA6EF4">
      <w:r>
        <w:t>Overall rating</w:t>
      </w:r>
    </w:p>
    <w:p w:rsidR="00BA6EF4" w:rsidRDefault="00BA6EF4" w:rsidP="00BA6EF4">
      <w:r>
        <w:t>4</w:t>
      </w:r>
    </w:p>
    <w:p w:rsidR="00BA6EF4" w:rsidRDefault="00BA6EF4" w:rsidP="00BA6EF4">
      <w:r>
        <w:t>Confidence on your assessment</w:t>
      </w:r>
    </w:p>
    <w:p w:rsidR="00BA6EF4" w:rsidRDefault="00BA6EF4" w:rsidP="00BA6EF4">
      <w:r>
        <w:t>3</w:t>
      </w:r>
    </w:p>
    <w:p w:rsidR="00F52A78" w:rsidRDefault="00F52A78" w:rsidP="00F52A78">
      <w:bookmarkStart w:id="0" w:name="_GoBack"/>
      <w:bookmarkEnd w:id="0"/>
    </w:p>
    <w:sectPr w:rsidR="00F52A78" w:rsidSect="00C00A7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 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BC46C90"/>
    <w:multiLevelType w:val="hybridMultilevel"/>
    <w:tmpl w:val="561A7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557E6"/>
    <w:multiLevelType w:val="hybridMultilevel"/>
    <w:tmpl w:val="9872E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833073"/>
    <w:multiLevelType w:val="hybridMultilevel"/>
    <w:tmpl w:val="B37AD0F8"/>
    <w:lvl w:ilvl="0" w:tplc="8F30A5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CB9"/>
    <w:rsid w:val="005F1908"/>
    <w:rsid w:val="00883CC1"/>
    <w:rsid w:val="009760E6"/>
    <w:rsid w:val="00A67CB9"/>
    <w:rsid w:val="00BA6EF4"/>
    <w:rsid w:val="00C00A70"/>
    <w:rsid w:val="00F5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AE2606"/>
  <w15:chartTrackingRefBased/>
  <w15:docId w15:val="{A10146CF-AB74-E94A-9334-4E44FD0CE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F1908"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9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Xuantong</dc:creator>
  <cp:keywords/>
  <dc:description/>
  <cp:lastModifiedBy>LIU Xuantong</cp:lastModifiedBy>
  <cp:revision>2</cp:revision>
  <dcterms:created xsi:type="dcterms:W3CDTF">2022-04-10T03:39:00Z</dcterms:created>
  <dcterms:modified xsi:type="dcterms:W3CDTF">2022-04-10T03:39:00Z</dcterms:modified>
</cp:coreProperties>
</file>