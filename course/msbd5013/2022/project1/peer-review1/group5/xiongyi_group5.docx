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283C" w:rsidRDefault="002C283C" w:rsidP="002C283C">
      <w:pPr>
        <w:autoSpaceDE w:val="0"/>
        <w:autoSpaceDN w:val="0"/>
        <w:adjustRightInd w:val="0"/>
        <w:jc w:val="left"/>
        <w:rPr>
          <w:rFonts w:ascii="`m⁄_ò" w:hAnsi="`m⁄_ò" w:cs="`m⁄_ò"/>
          <w:kern w:val="0"/>
          <w:sz w:val="32"/>
          <w:szCs w:val="32"/>
        </w:rPr>
      </w:pPr>
      <w:r>
        <w:rPr>
          <w:rFonts w:ascii="`m⁄_ò" w:hAnsi="`m⁄_ò" w:cs="`m⁄_ò"/>
          <w:kern w:val="0"/>
          <w:sz w:val="32"/>
          <w:szCs w:val="32"/>
        </w:rPr>
        <w:t>Group5</w:t>
      </w:r>
    </w:p>
    <w:p w:rsidR="002C283C" w:rsidRDefault="002C283C" w:rsidP="002C283C">
      <w:pPr>
        <w:autoSpaceDE w:val="0"/>
        <w:autoSpaceDN w:val="0"/>
        <w:adjustRightInd w:val="0"/>
        <w:jc w:val="left"/>
        <w:rPr>
          <w:rFonts w:ascii="`m⁄_ò" w:hAnsi="`m⁄_ò" w:cs="`m⁄_ò"/>
          <w:kern w:val="0"/>
          <w:szCs w:val="21"/>
        </w:rPr>
      </w:pPr>
      <w:r>
        <w:rPr>
          <w:rFonts w:ascii="`m⁄_ò" w:hAnsi="`m⁄_ò" w:cs="`m⁄_ò"/>
          <w:kern w:val="0"/>
          <w:szCs w:val="21"/>
        </w:rPr>
        <w:t>• Summary of the report.</w:t>
      </w:r>
    </w:p>
    <w:p w:rsidR="002C283C" w:rsidRDefault="002C283C" w:rsidP="002C283C">
      <w:pPr>
        <w:autoSpaceDE w:val="0"/>
        <w:autoSpaceDN w:val="0"/>
        <w:adjustRightInd w:val="0"/>
        <w:jc w:val="left"/>
        <w:rPr>
          <w:rFonts w:ascii="`m⁄_ò" w:hAnsi="`m⁄_ò" w:cs="`m⁄_ò"/>
          <w:kern w:val="0"/>
          <w:szCs w:val="21"/>
        </w:rPr>
      </w:pPr>
      <w:r>
        <w:rPr>
          <w:rFonts w:ascii="`m⁄_ò" w:hAnsi="`m⁄_ò" w:cs="`m⁄_ò"/>
          <w:kern w:val="0"/>
          <w:szCs w:val="21"/>
        </w:rPr>
        <w:t>The report first briefly introduces the dataset and the overall idea of the project, and then</w:t>
      </w:r>
    </w:p>
    <w:p w:rsidR="002C283C" w:rsidRDefault="002C283C" w:rsidP="002C283C">
      <w:pPr>
        <w:autoSpaceDE w:val="0"/>
        <w:autoSpaceDN w:val="0"/>
        <w:adjustRightInd w:val="0"/>
        <w:jc w:val="left"/>
        <w:rPr>
          <w:rFonts w:ascii="`m⁄_ò" w:hAnsi="`m⁄_ò" w:cs="`m⁄_ò"/>
          <w:kern w:val="0"/>
          <w:szCs w:val="21"/>
        </w:rPr>
      </w:pPr>
      <w:r>
        <w:rPr>
          <w:rFonts w:ascii="`m⁄_ò" w:hAnsi="`m⁄_ò" w:cs="`m⁄_ò"/>
          <w:kern w:val="0"/>
          <w:szCs w:val="21"/>
        </w:rPr>
        <w:t>introduces the SES model, parameter selection and evaluation function. After comparing the</w:t>
      </w:r>
    </w:p>
    <w:p w:rsidR="002C283C" w:rsidRDefault="002C283C" w:rsidP="002C283C">
      <w:pPr>
        <w:autoSpaceDE w:val="0"/>
        <w:autoSpaceDN w:val="0"/>
        <w:adjustRightInd w:val="0"/>
        <w:jc w:val="left"/>
        <w:rPr>
          <w:rFonts w:ascii="`m⁄_ò" w:hAnsi="`m⁄_ò" w:cs="`m⁄_ò"/>
          <w:kern w:val="0"/>
          <w:szCs w:val="21"/>
        </w:rPr>
      </w:pPr>
      <w:r>
        <w:rPr>
          <w:rFonts w:ascii="`m⁄_ò" w:hAnsi="`m⁄_ò" w:cs="`m⁄_ò"/>
          <w:kern w:val="0"/>
          <w:szCs w:val="21"/>
        </w:rPr>
        <w:t>results of SES, LSTM and LGBM, the report believes that the overall optimal model is SES model,</w:t>
      </w:r>
    </w:p>
    <w:p w:rsidR="002C283C" w:rsidRDefault="002C283C" w:rsidP="002C283C">
      <w:pPr>
        <w:autoSpaceDE w:val="0"/>
        <w:autoSpaceDN w:val="0"/>
        <w:adjustRightInd w:val="0"/>
        <w:jc w:val="left"/>
        <w:rPr>
          <w:rFonts w:ascii="`m⁄_ò" w:hAnsi="`m⁄_ò" w:cs="`m⁄_ò"/>
          <w:kern w:val="0"/>
          <w:szCs w:val="21"/>
        </w:rPr>
      </w:pPr>
      <w:r>
        <w:rPr>
          <w:rFonts w:ascii="`m⁄_ò" w:hAnsi="`m⁄_ò" w:cs="`m⁄_ò"/>
          <w:kern w:val="0"/>
          <w:szCs w:val="21"/>
        </w:rPr>
        <w:t>which get 0.95829 on private leaderboard.</w:t>
      </w:r>
    </w:p>
    <w:p w:rsidR="002C283C" w:rsidRDefault="002C283C" w:rsidP="002C283C">
      <w:pPr>
        <w:autoSpaceDE w:val="0"/>
        <w:autoSpaceDN w:val="0"/>
        <w:adjustRightInd w:val="0"/>
        <w:jc w:val="left"/>
        <w:rPr>
          <w:rFonts w:ascii="`m⁄_ò" w:hAnsi="`m⁄_ò" w:cs="`m⁄_ò"/>
          <w:kern w:val="0"/>
          <w:szCs w:val="21"/>
        </w:rPr>
      </w:pPr>
      <w:r>
        <w:rPr>
          <w:rFonts w:ascii="`m⁄_ò" w:hAnsi="`m⁄_ò" w:cs="`m⁄_ò"/>
          <w:kern w:val="0"/>
          <w:szCs w:val="21"/>
        </w:rPr>
        <w:t>• Describe the strengths of the report.</w:t>
      </w:r>
    </w:p>
    <w:p w:rsidR="002C283C" w:rsidRDefault="002C283C" w:rsidP="002C283C">
      <w:pPr>
        <w:autoSpaceDE w:val="0"/>
        <w:autoSpaceDN w:val="0"/>
        <w:adjustRightInd w:val="0"/>
        <w:jc w:val="left"/>
        <w:rPr>
          <w:rFonts w:ascii="`m⁄_ò" w:hAnsi="`m⁄_ò" w:cs="`m⁄_ò"/>
          <w:kern w:val="0"/>
          <w:szCs w:val="21"/>
        </w:rPr>
      </w:pPr>
      <w:r>
        <w:rPr>
          <w:rFonts w:ascii="`m⁄_ò" w:hAnsi="`m⁄_ò" w:cs="`m⁄_ò"/>
          <w:kern w:val="0"/>
          <w:szCs w:val="21"/>
        </w:rPr>
        <w:t>I think the strength of the report is that for the prediction task, three models are selected for</w:t>
      </w:r>
    </w:p>
    <w:p w:rsidR="002C283C" w:rsidRDefault="002C283C" w:rsidP="002C283C">
      <w:pPr>
        <w:autoSpaceDE w:val="0"/>
        <w:autoSpaceDN w:val="0"/>
        <w:adjustRightInd w:val="0"/>
        <w:jc w:val="left"/>
        <w:rPr>
          <w:rFonts w:ascii="`m⁄_ò" w:hAnsi="`m⁄_ò" w:cs="`m⁄_ò"/>
          <w:kern w:val="0"/>
          <w:szCs w:val="21"/>
        </w:rPr>
      </w:pPr>
      <w:r>
        <w:rPr>
          <w:rFonts w:ascii="`m⁄_ò" w:hAnsi="`m⁄_ò" w:cs="`m⁄_ò"/>
          <w:kern w:val="0"/>
          <w:szCs w:val="21"/>
        </w:rPr>
        <w:t>training and prediction, and the comprehensive optimal SES model is selected from the</w:t>
      </w:r>
    </w:p>
    <w:p w:rsidR="002C283C" w:rsidRDefault="002C283C" w:rsidP="002C283C">
      <w:pPr>
        <w:autoSpaceDE w:val="0"/>
        <w:autoSpaceDN w:val="0"/>
        <w:adjustRightInd w:val="0"/>
        <w:jc w:val="left"/>
        <w:rPr>
          <w:rFonts w:ascii="`m⁄_ò" w:hAnsi="`m⁄_ò" w:cs="`m⁄_ò"/>
          <w:kern w:val="0"/>
          <w:szCs w:val="21"/>
        </w:rPr>
      </w:pPr>
      <w:r>
        <w:rPr>
          <w:rFonts w:ascii="`m⁄_ò" w:hAnsi="`m⁄_ò" w:cs="`m⁄_ò"/>
          <w:kern w:val="0"/>
          <w:szCs w:val="21"/>
        </w:rPr>
        <w:t>perspective of time and accuracy. The report is concise and clear, which can let readers quickly</w:t>
      </w:r>
    </w:p>
    <w:p w:rsidR="002C283C" w:rsidRDefault="002C283C" w:rsidP="002C283C">
      <w:pPr>
        <w:autoSpaceDE w:val="0"/>
        <w:autoSpaceDN w:val="0"/>
        <w:adjustRightInd w:val="0"/>
        <w:jc w:val="left"/>
        <w:rPr>
          <w:rFonts w:ascii="`m⁄_ò" w:hAnsi="`m⁄_ò" w:cs="`m⁄_ò"/>
          <w:kern w:val="0"/>
          <w:szCs w:val="21"/>
        </w:rPr>
      </w:pPr>
      <w:r>
        <w:rPr>
          <w:rFonts w:ascii="`m⁄_ò" w:hAnsi="`m⁄_ò" w:cs="`m⁄_ò"/>
          <w:kern w:val="0"/>
          <w:szCs w:val="21"/>
        </w:rPr>
        <w:t>grasp the main information of the report.</w:t>
      </w:r>
    </w:p>
    <w:p w:rsidR="002C283C" w:rsidRDefault="002C283C" w:rsidP="002C283C">
      <w:pPr>
        <w:autoSpaceDE w:val="0"/>
        <w:autoSpaceDN w:val="0"/>
        <w:adjustRightInd w:val="0"/>
        <w:jc w:val="left"/>
        <w:rPr>
          <w:rFonts w:ascii="`m⁄_ò" w:hAnsi="`m⁄_ò" w:cs="`m⁄_ò"/>
          <w:kern w:val="0"/>
          <w:szCs w:val="21"/>
        </w:rPr>
      </w:pPr>
      <w:r>
        <w:rPr>
          <w:rFonts w:ascii="`m⁄_ò" w:hAnsi="`m⁄_ò" w:cs="`m⁄_ò"/>
          <w:kern w:val="0"/>
          <w:szCs w:val="21"/>
        </w:rPr>
        <w:t>• Describe the weaknesses of the report.</w:t>
      </w:r>
    </w:p>
    <w:p w:rsidR="002C283C" w:rsidRDefault="002C283C" w:rsidP="002C283C">
      <w:pPr>
        <w:autoSpaceDE w:val="0"/>
        <w:autoSpaceDN w:val="0"/>
        <w:adjustRightInd w:val="0"/>
        <w:jc w:val="left"/>
        <w:rPr>
          <w:rFonts w:ascii="`m⁄_ò" w:hAnsi="`m⁄_ò" w:cs="`m⁄_ò"/>
          <w:kern w:val="0"/>
          <w:szCs w:val="21"/>
        </w:rPr>
      </w:pPr>
      <w:r>
        <w:rPr>
          <w:rFonts w:ascii="`m⁄_ò" w:hAnsi="`m⁄_ò" w:cs="`m⁄_ò"/>
          <w:kern w:val="0"/>
          <w:szCs w:val="21"/>
        </w:rPr>
        <w:t>I think the weakness of the report is that due to space constraints, there is no more detailed</w:t>
      </w:r>
    </w:p>
    <w:p w:rsidR="002C283C" w:rsidRDefault="002C283C" w:rsidP="002C283C">
      <w:pPr>
        <w:autoSpaceDE w:val="0"/>
        <w:autoSpaceDN w:val="0"/>
        <w:adjustRightInd w:val="0"/>
        <w:jc w:val="left"/>
        <w:rPr>
          <w:rFonts w:ascii="`m⁄_ò" w:hAnsi="`m⁄_ò" w:cs="`m⁄_ò"/>
          <w:kern w:val="0"/>
          <w:szCs w:val="21"/>
        </w:rPr>
      </w:pPr>
      <w:r>
        <w:rPr>
          <w:rFonts w:ascii="`m⁄_ò" w:hAnsi="`m⁄_ò" w:cs="`m⁄_ò"/>
          <w:kern w:val="0"/>
          <w:szCs w:val="21"/>
        </w:rPr>
        <w:t>exploration of the data and no introduction to the principle of the model, resulting in readers'</w:t>
      </w:r>
    </w:p>
    <w:p w:rsidR="002C283C" w:rsidRDefault="002C283C" w:rsidP="002C283C">
      <w:pPr>
        <w:autoSpaceDE w:val="0"/>
        <w:autoSpaceDN w:val="0"/>
        <w:adjustRightInd w:val="0"/>
        <w:jc w:val="left"/>
        <w:rPr>
          <w:rFonts w:ascii="`m⁄_ò" w:hAnsi="`m⁄_ò" w:cs="`m⁄_ò"/>
          <w:kern w:val="0"/>
          <w:szCs w:val="21"/>
        </w:rPr>
      </w:pPr>
      <w:r>
        <w:rPr>
          <w:rFonts w:ascii="`m⁄_ò" w:hAnsi="`m⁄_ò" w:cs="`m⁄_ò"/>
          <w:kern w:val="0"/>
          <w:szCs w:val="21"/>
        </w:rPr>
        <w:t>failure to deeply understand the data and the training and prediction process of the model.</w:t>
      </w:r>
    </w:p>
    <w:p w:rsidR="002C283C" w:rsidRDefault="002C283C" w:rsidP="002C283C">
      <w:pPr>
        <w:autoSpaceDE w:val="0"/>
        <w:autoSpaceDN w:val="0"/>
        <w:adjustRightInd w:val="0"/>
        <w:jc w:val="left"/>
        <w:rPr>
          <w:rFonts w:ascii="`m⁄_ò" w:hAnsi="`m⁄_ò" w:cs="`m⁄_ò"/>
          <w:kern w:val="0"/>
          <w:szCs w:val="21"/>
        </w:rPr>
      </w:pPr>
      <w:r>
        <w:rPr>
          <w:rFonts w:ascii="`m⁄_ò" w:hAnsi="`m⁄_ò" w:cs="`m⁄_ò"/>
          <w:kern w:val="0"/>
          <w:szCs w:val="21"/>
        </w:rPr>
        <w:t>Secondly, only from the perspective of accuracy, I think the score obtained by LGBM model is</w:t>
      </w:r>
    </w:p>
    <w:p w:rsidR="002C283C" w:rsidRDefault="002C283C" w:rsidP="002C283C">
      <w:pPr>
        <w:autoSpaceDE w:val="0"/>
        <w:autoSpaceDN w:val="0"/>
        <w:adjustRightInd w:val="0"/>
        <w:jc w:val="left"/>
        <w:rPr>
          <w:rFonts w:ascii="`m⁄_ò" w:hAnsi="`m⁄_ò" w:cs="`m⁄_ò"/>
          <w:kern w:val="0"/>
          <w:szCs w:val="21"/>
        </w:rPr>
      </w:pPr>
      <w:r>
        <w:rPr>
          <w:rFonts w:ascii="`m⁄_ò" w:hAnsi="`m⁄_ò" w:cs="`m⁄_ò"/>
          <w:kern w:val="0"/>
          <w:szCs w:val="21"/>
        </w:rPr>
        <w:t>more ideal. LGBM model should be selected to train and predict the data.</w:t>
      </w:r>
    </w:p>
    <w:p w:rsidR="002C283C" w:rsidRDefault="002C283C" w:rsidP="002C283C">
      <w:pPr>
        <w:autoSpaceDE w:val="0"/>
        <w:autoSpaceDN w:val="0"/>
        <w:adjustRightInd w:val="0"/>
        <w:jc w:val="left"/>
        <w:rPr>
          <w:rFonts w:ascii="`m⁄_ò" w:hAnsi="`m⁄_ò" w:cs="`m⁄_ò"/>
          <w:kern w:val="0"/>
          <w:szCs w:val="21"/>
        </w:rPr>
      </w:pPr>
      <w:r>
        <w:rPr>
          <w:rFonts w:ascii="`m⁄_ò" w:hAnsi="`m⁄_ò" w:cs="`m⁄_ò"/>
          <w:kern w:val="0"/>
          <w:szCs w:val="21"/>
        </w:rPr>
        <w:t>• Evaluation on Clarity and quality of writing (1-5):</w:t>
      </w:r>
    </w:p>
    <w:p w:rsidR="002C283C" w:rsidRDefault="002C283C" w:rsidP="002C283C">
      <w:pPr>
        <w:autoSpaceDE w:val="0"/>
        <w:autoSpaceDN w:val="0"/>
        <w:adjustRightInd w:val="0"/>
        <w:jc w:val="left"/>
        <w:rPr>
          <w:rFonts w:ascii="`m⁄_ò" w:hAnsi="`m⁄_ò" w:cs="`m⁄_ò"/>
          <w:kern w:val="0"/>
          <w:szCs w:val="21"/>
        </w:rPr>
      </w:pPr>
      <w:r>
        <w:rPr>
          <w:rFonts w:ascii="`m⁄_ò" w:hAnsi="`m⁄_ò" w:cs="`m⁄_ò"/>
          <w:kern w:val="0"/>
          <w:szCs w:val="21"/>
        </w:rPr>
        <w:t>3</w:t>
      </w:r>
    </w:p>
    <w:p w:rsidR="002C283C" w:rsidRDefault="002C283C" w:rsidP="002C283C">
      <w:pPr>
        <w:autoSpaceDE w:val="0"/>
        <w:autoSpaceDN w:val="0"/>
        <w:adjustRightInd w:val="0"/>
        <w:jc w:val="left"/>
        <w:rPr>
          <w:rFonts w:ascii="`m⁄_ò" w:hAnsi="`m⁄_ò" w:cs="`m⁄_ò"/>
          <w:kern w:val="0"/>
          <w:szCs w:val="21"/>
        </w:rPr>
      </w:pPr>
      <w:r>
        <w:rPr>
          <w:rFonts w:ascii="`m⁄_ò" w:hAnsi="`m⁄_ò" w:cs="`m⁄_ò"/>
          <w:kern w:val="0"/>
          <w:szCs w:val="21"/>
        </w:rPr>
        <w:t>I think the report is a little simple and there are few pictures or tables that can help understand.</w:t>
      </w:r>
    </w:p>
    <w:p w:rsidR="002C283C" w:rsidRDefault="002C283C" w:rsidP="002C283C">
      <w:pPr>
        <w:autoSpaceDE w:val="0"/>
        <w:autoSpaceDN w:val="0"/>
        <w:adjustRightInd w:val="0"/>
        <w:jc w:val="left"/>
        <w:rPr>
          <w:rFonts w:ascii="`m⁄_ò" w:hAnsi="`m⁄_ò" w:cs="`m⁄_ò"/>
          <w:kern w:val="0"/>
          <w:szCs w:val="21"/>
        </w:rPr>
      </w:pPr>
      <w:r>
        <w:rPr>
          <w:rFonts w:ascii="`m⁄_ò" w:hAnsi="`m⁄_ò" w:cs="`m⁄_ò"/>
          <w:kern w:val="0"/>
          <w:szCs w:val="21"/>
        </w:rPr>
        <w:t>However, through the report, we can understand the overall process of the whole project, and</w:t>
      </w:r>
    </w:p>
    <w:p w:rsidR="002C283C" w:rsidRDefault="002C283C" w:rsidP="002C283C">
      <w:pPr>
        <w:autoSpaceDE w:val="0"/>
        <w:autoSpaceDN w:val="0"/>
        <w:adjustRightInd w:val="0"/>
        <w:jc w:val="left"/>
        <w:rPr>
          <w:rFonts w:ascii="`m⁄_ò" w:hAnsi="`m⁄_ò" w:cs="`m⁄_ò"/>
          <w:kern w:val="0"/>
          <w:szCs w:val="21"/>
        </w:rPr>
      </w:pPr>
      <w:r>
        <w:rPr>
          <w:rFonts w:ascii="`m⁄_ò" w:hAnsi="`m⁄_ò" w:cs="`m⁄_ò"/>
          <w:kern w:val="0"/>
          <w:szCs w:val="21"/>
        </w:rPr>
        <w:t>the writing logic is also reasonable.</w:t>
      </w:r>
    </w:p>
    <w:p w:rsidR="002C283C" w:rsidRDefault="002C283C" w:rsidP="002C283C">
      <w:pPr>
        <w:autoSpaceDE w:val="0"/>
        <w:autoSpaceDN w:val="0"/>
        <w:adjustRightInd w:val="0"/>
        <w:jc w:val="left"/>
        <w:rPr>
          <w:rFonts w:ascii="`m⁄_ò" w:hAnsi="`m⁄_ò" w:cs="`m⁄_ò"/>
          <w:kern w:val="0"/>
          <w:szCs w:val="21"/>
        </w:rPr>
      </w:pPr>
      <w:r>
        <w:rPr>
          <w:rFonts w:ascii="`m⁄_ò" w:hAnsi="`m⁄_ò" w:cs="`m⁄_ò"/>
          <w:kern w:val="0"/>
          <w:szCs w:val="21"/>
        </w:rPr>
        <w:t>• Evaluation on Technical Quality (1-5):</w:t>
      </w:r>
    </w:p>
    <w:p w:rsidR="002C283C" w:rsidRDefault="002C283C" w:rsidP="002C283C">
      <w:pPr>
        <w:autoSpaceDE w:val="0"/>
        <w:autoSpaceDN w:val="0"/>
        <w:adjustRightInd w:val="0"/>
        <w:jc w:val="left"/>
        <w:rPr>
          <w:rFonts w:ascii="`m⁄_ò" w:hAnsi="`m⁄_ò" w:cs="`m⁄_ò"/>
          <w:kern w:val="0"/>
          <w:szCs w:val="21"/>
        </w:rPr>
      </w:pPr>
      <w:r>
        <w:rPr>
          <w:rFonts w:ascii="`m⁄_ò" w:hAnsi="`m⁄_ò" w:cs="`m⁄_ò"/>
          <w:kern w:val="0"/>
          <w:szCs w:val="21"/>
        </w:rPr>
        <w:t>4</w:t>
      </w:r>
    </w:p>
    <w:p w:rsidR="002C283C" w:rsidRDefault="002C283C" w:rsidP="002C283C">
      <w:pPr>
        <w:autoSpaceDE w:val="0"/>
        <w:autoSpaceDN w:val="0"/>
        <w:adjustRightInd w:val="0"/>
        <w:jc w:val="left"/>
        <w:rPr>
          <w:rFonts w:ascii="`m⁄_ò" w:hAnsi="`m⁄_ò" w:cs="`m⁄_ò"/>
          <w:kern w:val="0"/>
          <w:szCs w:val="21"/>
        </w:rPr>
      </w:pPr>
      <w:r>
        <w:rPr>
          <w:rFonts w:ascii="`m⁄_ò" w:hAnsi="`m⁄_ò" w:cs="`m⁄_ò"/>
          <w:kern w:val="0"/>
          <w:szCs w:val="21"/>
        </w:rPr>
        <w:t>The report uses three models and compares them. But the private score is not so good.</w:t>
      </w:r>
    </w:p>
    <w:p w:rsidR="002C283C" w:rsidRDefault="002C283C" w:rsidP="002C283C">
      <w:pPr>
        <w:autoSpaceDE w:val="0"/>
        <w:autoSpaceDN w:val="0"/>
        <w:adjustRightInd w:val="0"/>
        <w:jc w:val="left"/>
        <w:rPr>
          <w:rFonts w:ascii="`m⁄_ò" w:hAnsi="`m⁄_ò" w:cs="`m⁄_ò"/>
          <w:kern w:val="0"/>
          <w:szCs w:val="21"/>
        </w:rPr>
      </w:pPr>
      <w:r>
        <w:rPr>
          <w:rFonts w:ascii="`m⁄_ò" w:hAnsi="`m⁄_ò" w:cs="`m⁄_ò"/>
          <w:kern w:val="0"/>
          <w:szCs w:val="21"/>
        </w:rPr>
        <w:t>• Overall rating: (5- My vote as the best-report. 4- A good report. 3- An average one. 2-</w:t>
      </w:r>
    </w:p>
    <w:p w:rsidR="002C283C" w:rsidRDefault="002C283C" w:rsidP="002C283C">
      <w:pPr>
        <w:autoSpaceDE w:val="0"/>
        <w:autoSpaceDN w:val="0"/>
        <w:adjustRightInd w:val="0"/>
        <w:jc w:val="left"/>
        <w:rPr>
          <w:rFonts w:ascii="`m⁄_ò" w:hAnsi="`m⁄_ò" w:cs="`m⁄_ò"/>
          <w:kern w:val="0"/>
          <w:szCs w:val="21"/>
        </w:rPr>
      </w:pPr>
      <w:r>
        <w:rPr>
          <w:rFonts w:ascii="`m⁄_ò" w:hAnsi="`m⁄_ò" w:cs="`m⁄_ò"/>
          <w:kern w:val="0"/>
          <w:szCs w:val="21"/>
        </w:rPr>
        <w:t>below average. 1- a poorly written one).</w:t>
      </w:r>
    </w:p>
    <w:p w:rsidR="002C283C" w:rsidRDefault="002C283C" w:rsidP="002C283C">
      <w:pPr>
        <w:autoSpaceDE w:val="0"/>
        <w:autoSpaceDN w:val="0"/>
        <w:adjustRightInd w:val="0"/>
        <w:jc w:val="left"/>
        <w:rPr>
          <w:rFonts w:ascii="`m⁄_ò" w:hAnsi="`m⁄_ò" w:cs="`m⁄_ò"/>
          <w:kern w:val="0"/>
          <w:szCs w:val="21"/>
        </w:rPr>
      </w:pPr>
      <w:r>
        <w:rPr>
          <w:rFonts w:ascii="`m⁄_ò" w:hAnsi="`m⁄_ò" w:cs="`m⁄_ò"/>
          <w:kern w:val="0"/>
          <w:szCs w:val="21"/>
        </w:rPr>
        <w:t>3</w:t>
      </w:r>
    </w:p>
    <w:p w:rsidR="002C283C" w:rsidRDefault="002C283C" w:rsidP="002C283C">
      <w:pPr>
        <w:autoSpaceDE w:val="0"/>
        <w:autoSpaceDN w:val="0"/>
        <w:adjustRightInd w:val="0"/>
        <w:jc w:val="left"/>
        <w:rPr>
          <w:rFonts w:ascii="`m⁄_ò" w:hAnsi="`m⁄_ò" w:cs="`m⁄_ò"/>
          <w:kern w:val="0"/>
          <w:szCs w:val="21"/>
        </w:rPr>
      </w:pPr>
      <w:r>
        <w:rPr>
          <w:rFonts w:ascii="`m⁄_ò" w:hAnsi="`m⁄_ò" w:cs="`m⁄_ò"/>
          <w:kern w:val="0"/>
          <w:szCs w:val="21"/>
        </w:rPr>
        <w:t xml:space="preserve">I think the report is </w:t>
      </w:r>
      <w:proofErr w:type="gramStart"/>
      <w:r>
        <w:rPr>
          <w:rFonts w:ascii="`m⁄_ò" w:hAnsi="`m⁄_ò" w:cs="`m⁄_ò"/>
          <w:kern w:val="0"/>
          <w:szCs w:val="21"/>
        </w:rPr>
        <w:t>a</w:t>
      </w:r>
      <w:proofErr w:type="gramEnd"/>
      <w:r>
        <w:rPr>
          <w:rFonts w:ascii="`m⁄_ò" w:hAnsi="`m⁄_ò" w:cs="`m⁄_ò"/>
          <w:kern w:val="0"/>
          <w:szCs w:val="21"/>
        </w:rPr>
        <w:t xml:space="preserve"> average one.</w:t>
      </w:r>
    </w:p>
    <w:p w:rsidR="002C283C" w:rsidRDefault="002C283C" w:rsidP="002C283C">
      <w:pPr>
        <w:autoSpaceDE w:val="0"/>
        <w:autoSpaceDN w:val="0"/>
        <w:adjustRightInd w:val="0"/>
        <w:jc w:val="left"/>
        <w:rPr>
          <w:rFonts w:ascii="`m⁄_ò" w:hAnsi="`m⁄_ò" w:cs="`m⁄_ò"/>
          <w:kern w:val="0"/>
          <w:szCs w:val="21"/>
        </w:rPr>
      </w:pPr>
      <w:r>
        <w:rPr>
          <w:rFonts w:ascii="`m⁄_ò" w:hAnsi="`m⁄_ò" w:cs="`m⁄_ò"/>
          <w:kern w:val="0"/>
          <w:szCs w:val="21"/>
        </w:rPr>
        <w:t>• Confidence on your assessment (1-3) (3- I have carefully read the paper and checked the</w:t>
      </w:r>
    </w:p>
    <w:p w:rsidR="002C283C" w:rsidRDefault="002C283C" w:rsidP="002C283C">
      <w:pPr>
        <w:autoSpaceDE w:val="0"/>
        <w:autoSpaceDN w:val="0"/>
        <w:adjustRightInd w:val="0"/>
        <w:jc w:val="left"/>
        <w:rPr>
          <w:rFonts w:ascii="`m⁄_ò" w:hAnsi="`m⁄_ò" w:cs="`m⁄_ò"/>
          <w:kern w:val="0"/>
          <w:szCs w:val="21"/>
        </w:rPr>
      </w:pPr>
      <w:r>
        <w:rPr>
          <w:rFonts w:ascii="`m⁄_ò" w:hAnsi="`m⁄_ò" w:cs="`m⁄_ò"/>
          <w:kern w:val="0"/>
          <w:szCs w:val="21"/>
        </w:rPr>
        <w:t>results, 2- I just browse the paper without checking the details, 1- My assessment can be</w:t>
      </w:r>
    </w:p>
    <w:p w:rsidR="002C283C" w:rsidRDefault="002C283C" w:rsidP="002C283C">
      <w:pPr>
        <w:autoSpaceDE w:val="0"/>
        <w:autoSpaceDN w:val="0"/>
        <w:adjustRightInd w:val="0"/>
        <w:jc w:val="left"/>
        <w:rPr>
          <w:rFonts w:ascii="`m⁄_ò" w:hAnsi="`m⁄_ò" w:cs="`m⁄_ò"/>
          <w:kern w:val="0"/>
          <w:szCs w:val="21"/>
        </w:rPr>
      </w:pPr>
      <w:r>
        <w:rPr>
          <w:rFonts w:ascii="`m⁄_ò" w:hAnsi="`m⁄_ò" w:cs="`m⁄_ò"/>
          <w:kern w:val="0"/>
          <w:szCs w:val="21"/>
        </w:rPr>
        <w:t>wrong)</w:t>
      </w:r>
    </w:p>
    <w:p w:rsidR="002C283C" w:rsidRDefault="002C283C" w:rsidP="002C283C">
      <w:pPr>
        <w:autoSpaceDE w:val="0"/>
        <w:autoSpaceDN w:val="0"/>
        <w:adjustRightInd w:val="0"/>
        <w:jc w:val="left"/>
        <w:rPr>
          <w:rFonts w:ascii="`m⁄_ò" w:hAnsi="`m⁄_ò" w:cs="`m⁄_ò"/>
          <w:kern w:val="0"/>
          <w:szCs w:val="21"/>
        </w:rPr>
      </w:pPr>
      <w:r>
        <w:rPr>
          <w:rFonts w:ascii="`m⁄_ò" w:hAnsi="`m⁄_ò" w:cs="`m⁄_ò"/>
          <w:kern w:val="0"/>
          <w:szCs w:val="21"/>
        </w:rPr>
        <w:t>2</w:t>
      </w:r>
    </w:p>
    <w:p w:rsidR="00F52A78" w:rsidRDefault="002C283C" w:rsidP="002C283C">
      <w:r>
        <w:rPr>
          <w:rFonts w:ascii="`m⁄_ò" w:hAnsi="`m⁄_ò" w:cs="`m⁄_ò"/>
          <w:kern w:val="0"/>
          <w:szCs w:val="21"/>
        </w:rPr>
        <w:t>I read the report, but I don’t check the detail of their codes carefully.</w:t>
      </w:r>
      <w:bookmarkStart w:id="0" w:name="_GoBack"/>
      <w:bookmarkEnd w:id="0"/>
    </w:p>
    <w:sectPr w:rsidR="00F52A78" w:rsidSect="00C00A7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Deng 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`m⁄_ò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00000066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000000CA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0000012E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175B276F"/>
    <w:multiLevelType w:val="multilevel"/>
    <w:tmpl w:val="295E4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C46C90"/>
    <w:multiLevelType w:val="hybridMultilevel"/>
    <w:tmpl w:val="561A7E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F557E6"/>
    <w:multiLevelType w:val="hybridMultilevel"/>
    <w:tmpl w:val="9872E9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833073"/>
    <w:multiLevelType w:val="hybridMultilevel"/>
    <w:tmpl w:val="B37AD0F8"/>
    <w:lvl w:ilvl="0" w:tplc="8F30A5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6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CB9"/>
    <w:rsid w:val="002C283C"/>
    <w:rsid w:val="00404879"/>
    <w:rsid w:val="005F1908"/>
    <w:rsid w:val="00883CC1"/>
    <w:rsid w:val="009760E6"/>
    <w:rsid w:val="00A67CB9"/>
    <w:rsid w:val="00BA6EF4"/>
    <w:rsid w:val="00C00A70"/>
    <w:rsid w:val="00D56647"/>
    <w:rsid w:val="00F52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AE2606"/>
  <w15:chartTrackingRefBased/>
  <w15:docId w15:val="{A10146CF-AB74-E94A-9334-4E44FD0CE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5F1908"/>
    <w:pPr>
      <w:widowControl w:val="0"/>
      <w:jc w:val="both"/>
    </w:pPr>
    <w:rPr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190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307</Words>
  <Characters>1752</Characters>
  <Application>Microsoft Office Word</Application>
  <DocSecurity>0</DocSecurity>
  <Lines>14</Lines>
  <Paragraphs>4</Paragraphs>
  <ScaleCrop>false</ScaleCrop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Xuantong</dc:creator>
  <cp:keywords/>
  <dc:description/>
  <cp:lastModifiedBy>LIU Xuantong</cp:lastModifiedBy>
  <cp:revision>2</cp:revision>
  <dcterms:created xsi:type="dcterms:W3CDTF">2022-04-10T03:41:00Z</dcterms:created>
  <dcterms:modified xsi:type="dcterms:W3CDTF">2022-04-10T03:41:00Z</dcterms:modified>
</cp:coreProperties>
</file>